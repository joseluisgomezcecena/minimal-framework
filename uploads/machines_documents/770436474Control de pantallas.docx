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5646E9" w:rsidRDefault="005646E9" w:rsidP="004E1AED">
      <w:pPr>
        <w:pStyle w:val="Title"/>
        <w:rPr>
          <w:lang w:val="es-MX"/>
        </w:rPr>
      </w:pPr>
      <w:r w:rsidRPr="005646E9">
        <w:rPr>
          <w:lang w:val="es-MX"/>
        </w:rPr>
        <w:t>Control de pantallas</w:t>
      </w:r>
    </w:p>
    <w:p w:rsidR="00194DF6" w:rsidRPr="005646E9" w:rsidRDefault="005646E9">
      <w:pPr>
        <w:pStyle w:val="Heading1"/>
        <w:rPr>
          <w:lang w:val="es-MX"/>
        </w:rPr>
      </w:pPr>
      <w:r>
        <w:rPr>
          <w:lang w:val="es-MX"/>
        </w:rPr>
        <w:t>Acciones</w:t>
      </w:r>
    </w:p>
    <w:p w:rsidR="005646E9" w:rsidRDefault="005646E9" w:rsidP="005646E9">
      <w:pPr>
        <w:rPr>
          <w:lang w:val="es-MX"/>
        </w:rPr>
      </w:pPr>
      <w:r>
        <w:rPr>
          <w:lang w:val="es-MX"/>
        </w:rPr>
        <w:t>La pantalla de planta 3 que estaba apagada se debe a que este mini PC no estaba respetando las opciones de energía, se apagaba en cualquier momento pasando las 24 horas, lo que se hizo fue crear un task en task sceduler y darle permisos para   que despierte la computadora cada hora.</w:t>
      </w:r>
    </w:p>
    <w:p w:rsidR="005646E9" w:rsidRDefault="005646E9" w:rsidP="005646E9">
      <w:pPr>
        <w:rPr>
          <w:lang w:val="es-MX"/>
        </w:rPr>
      </w:pPr>
    </w:p>
    <w:p w:rsidR="005646E9" w:rsidRDefault="005646E9" w:rsidP="005646E9">
      <w:pPr>
        <w:rPr>
          <w:lang w:val="es-MX"/>
        </w:rPr>
      </w:pPr>
    </w:p>
    <w:p w:rsidR="004E1AED" w:rsidRDefault="005646E9" w:rsidP="005646E9">
      <w:pPr>
        <w:rPr>
          <w:lang w:val="es-MX"/>
        </w:rPr>
      </w:pPr>
      <w:r>
        <w:rPr>
          <w:lang w:val="es-MX"/>
        </w:rPr>
        <w:t>Se esta creando una cuenta y agregando todas los mini sticks, en esta cuenta  producción puede despertar  las pcs</w:t>
      </w:r>
    </w:p>
    <w:p w:rsidR="005646E9" w:rsidRDefault="005646E9" w:rsidP="005646E9">
      <w:pPr>
        <w:rPr>
          <w:lang w:val="es-MX"/>
        </w:rPr>
      </w:pPr>
    </w:p>
    <w:p w:rsidR="005646E9" w:rsidRPr="005646E9" w:rsidRDefault="005646E9" w:rsidP="005646E9">
      <w:pPr>
        <w:rPr>
          <w:lang w:val="es-MX"/>
        </w:rPr>
      </w:pPr>
      <w:r>
        <w:rPr>
          <w:noProof/>
          <w:lang w:val="es-MX" w:eastAsia="es-MX"/>
        </w:rPr>
        <w:drawing>
          <wp:inline distT="0" distB="0" distL="0" distR="0" wp14:anchorId="0F438406" wp14:editId="4255A3E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bookmarkStart w:id="0" w:name="_GoBack"/>
      <w:bookmarkEnd w:id="0"/>
    </w:p>
    <w:sectPr w:rsidR="005646E9" w:rsidRPr="005646E9"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382" w:rsidRDefault="007C7382">
      <w:pPr>
        <w:spacing w:after="0" w:line="240" w:lineRule="auto"/>
      </w:pPr>
      <w:r>
        <w:separator/>
      </w:r>
    </w:p>
  </w:endnote>
  <w:endnote w:type="continuationSeparator" w:id="0">
    <w:p w:rsidR="007C7382" w:rsidRDefault="007C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382" w:rsidRDefault="007C7382">
      <w:pPr>
        <w:spacing w:after="0" w:line="240" w:lineRule="auto"/>
      </w:pPr>
      <w:r>
        <w:separator/>
      </w:r>
    </w:p>
  </w:footnote>
  <w:footnote w:type="continuationSeparator" w:id="0">
    <w:p w:rsidR="007C7382" w:rsidRDefault="007C7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E9"/>
    <w:rsid w:val="00194DF6"/>
    <w:rsid w:val="004E1AED"/>
    <w:rsid w:val="005646E9"/>
    <w:rsid w:val="005C12A5"/>
    <w:rsid w:val="007C7382"/>
    <w:rsid w:val="00A1310C"/>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28674-C52D-46DE-A48A-B7FE00A9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omez\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02"/>
    <w:rsid w:val="00733B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E5717960D4A6485DD64834929470E">
    <w:name w:val="2DBE5717960D4A6485DD64834929470E"/>
  </w:style>
  <w:style w:type="paragraph" w:customStyle="1" w:styleId="2950C3E21D254AF6897E2CC4FEB2CA08">
    <w:name w:val="2950C3E21D254AF6897E2CC4FEB2CA08"/>
  </w:style>
  <w:style w:type="paragraph" w:customStyle="1" w:styleId="AA2E0D30F82943BC8DD9CA679EA4CBCB">
    <w:name w:val="AA2E0D30F82943BC8DD9CA679EA4C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D02F6DF-DD65-4D9F-8B4A-D18EF34E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TotalTime>
  <Pages>1</Pages>
  <Words>66</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MXMTLT510</dc:creator>
  <cp:lastModifiedBy>Jose Luis Gomez Cecena</cp:lastModifiedBy>
  <cp:revision>1</cp:revision>
  <dcterms:created xsi:type="dcterms:W3CDTF">2020-05-26T22:44:00Z</dcterms:created>
  <dcterms:modified xsi:type="dcterms:W3CDTF">2020-05-26T22:53:00Z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